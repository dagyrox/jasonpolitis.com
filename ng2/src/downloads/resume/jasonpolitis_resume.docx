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EC" w:rsidRDefault="00B26640" w:rsidP="00BF352C">
      <w:pPr>
        <w:pStyle w:val="Framecontents"/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sz w:val="32"/>
          <w:szCs w:val="32"/>
        </w:rPr>
      </w:pPr>
      <w:r>
        <w:rPr>
          <w:rStyle w:val="Strong"/>
          <w:rFonts w:ascii="Garamond" w:eastAsia="HG Mincho Light J" w:hAnsi="Garamond"/>
          <w:sz w:val="32"/>
          <w:szCs w:val="32"/>
        </w:rPr>
        <w:t xml:space="preserve">Jason </w:t>
      </w:r>
      <w:proofErr w:type="spellStart"/>
      <w:r>
        <w:rPr>
          <w:rStyle w:val="Strong"/>
          <w:rFonts w:ascii="Garamond" w:eastAsia="HG Mincho Light J" w:hAnsi="Garamond"/>
          <w:sz w:val="32"/>
          <w:szCs w:val="32"/>
        </w:rPr>
        <w:t>Politis</w:t>
      </w:r>
      <w:proofErr w:type="spellEnd"/>
    </w:p>
    <w:p w:rsidR="00394CEC" w:rsidRDefault="00B26640" w:rsidP="00BF352C">
      <w:pPr>
        <w:pStyle w:val="Framecontents"/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b w:val="0"/>
          <w:szCs w:val="22"/>
        </w:rPr>
      </w:pPr>
      <w:r>
        <w:rPr>
          <w:rStyle w:val="Strong"/>
          <w:rFonts w:ascii="Garamond" w:eastAsia="HG Mincho Light J" w:hAnsi="Garamond"/>
          <w:b w:val="0"/>
          <w:szCs w:val="22"/>
        </w:rPr>
        <w:t>jasonpolitis.com</w:t>
      </w:r>
    </w:p>
    <w:p w:rsidR="00394CEC" w:rsidRDefault="00B26640" w:rsidP="00BF352C">
      <w:pPr>
        <w:pStyle w:val="Framecontents"/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b w:val="0"/>
        </w:rPr>
      </w:pPr>
      <w:hyperlink r:id="rId6" w:history="1">
        <w:r>
          <w:rPr>
            <w:rStyle w:val="Strong"/>
            <w:rFonts w:ascii="Garamond" w:eastAsia="HG Mincho Light J" w:hAnsi="Garamond"/>
            <w:b w:val="0"/>
          </w:rPr>
          <w:t>jppolitis@gmail.com</w:t>
        </w:r>
      </w:hyperlink>
    </w:p>
    <w:p w:rsidR="00394CEC" w:rsidRDefault="00B26640" w:rsidP="00BF352C">
      <w:pPr>
        <w:pStyle w:val="Framecontents"/>
        <w:pBdr>
          <w:bottom w:val="single" w:sz="6" w:space="4" w:color="auto"/>
        </w:pBdr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b w:val="0"/>
        </w:rPr>
      </w:pPr>
      <w:r>
        <w:rPr>
          <w:rStyle w:val="Strong"/>
          <w:rFonts w:ascii="Garamond" w:eastAsia="HG Mincho Light J" w:hAnsi="Garamond"/>
          <w:b w:val="0"/>
        </w:rPr>
        <w:t>727-919-4009</w:t>
      </w:r>
    </w:p>
    <w:p w:rsidR="00394CEC" w:rsidRDefault="00B26640" w:rsidP="00BF352C">
      <w:pPr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Cs w:val="24"/>
        </w:rPr>
        <w:t>Who I Am:</w:t>
      </w:r>
    </w:p>
    <w:p w:rsidR="00394CEC" w:rsidRDefault="00B26640" w:rsidP="00BF352C">
      <w:pPr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Skilled &amp; creative UI/UX developer that’s easy and fun to work with. Brings a unique and fresh perspective with a strong will to think </w:t>
      </w:r>
      <w:r>
        <w:rPr>
          <w:rFonts w:ascii="Garamond" w:hAnsi="Garamond"/>
          <w:sz w:val="22"/>
          <w:szCs w:val="22"/>
        </w:rPr>
        <w:t>outside the box. Curiosity driven to seek a better way to get things done and improve existing processes and code.</w:t>
      </w:r>
    </w:p>
    <w:p w:rsidR="00394CEC" w:rsidRDefault="00B26640" w:rsidP="00BF352C">
      <w:pPr>
        <w:spacing w:line="240" w:lineRule="auto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4"/>
        </w:rPr>
        <w:t>Key Skills</w:t>
      </w:r>
    </w:p>
    <w:p w:rsidR="00394CEC" w:rsidRDefault="00394CEC" w:rsidP="00BF352C">
      <w:pPr>
        <w:pStyle w:val="ListParagraph1"/>
        <w:numPr>
          <w:ilvl w:val="0"/>
          <w:numId w:val="1"/>
        </w:numPr>
        <w:spacing w:line="240" w:lineRule="auto"/>
        <w:sectPr w:rsidR="00394CEC">
          <w:footnotePr>
            <w:pos w:val="beneathText"/>
          </w:footnotePr>
          <w:pgSz w:w="12240" w:h="15840"/>
          <w:pgMar w:top="423" w:right="1498" w:bottom="392" w:left="1440" w:header="720" w:footer="720" w:gutter="0"/>
          <w:cols w:space="720"/>
          <w:docGrid w:linePitch="360"/>
        </w:sectPr>
      </w:pPr>
    </w:p>
    <w:p w:rsidR="00394CEC" w:rsidRDefault="00B26640" w:rsidP="00BF352C">
      <w:pPr>
        <w:pStyle w:val="ListParagraph1"/>
        <w:numPr>
          <w:ilvl w:val="0"/>
          <w:numId w:val="1"/>
        </w:numPr>
        <w:spacing w:line="240" w:lineRule="auto"/>
      </w:pPr>
      <w:r>
        <w:lastRenderedPageBreak/>
        <w:t>Passion for code</w:t>
      </w:r>
    </w:p>
    <w:p w:rsidR="00394CEC" w:rsidRDefault="00B26640" w:rsidP="00BF352C">
      <w:pPr>
        <w:pStyle w:val="ListParagraph1"/>
        <w:numPr>
          <w:ilvl w:val="0"/>
          <w:numId w:val="1"/>
        </w:numPr>
        <w:spacing w:line="240" w:lineRule="auto"/>
      </w:pPr>
      <w:r>
        <w:t>Fearless re-factoring</w:t>
      </w:r>
    </w:p>
    <w:p w:rsidR="00394CEC" w:rsidRDefault="00B26640" w:rsidP="00BF352C">
      <w:pPr>
        <w:pStyle w:val="ListParagraph1"/>
        <w:numPr>
          <w:ilvl w:val="0"/>
          <w:numId w:val="1"/>
        </w:numPr>
        <w:spacing w:line="240" w:lineRule="auto"/>
      </w:pPr>
      <w:r>
        <w:t>Patient debugger</w:t>
      </w:r>
    </w:p>
    <w:p w:rsidR="00394CEC" w:rsidRDefault="00B26640" w:rsidP="00BF352C">
      <w:pPr>
        <w:pStyle w:val="ListParagraph1"/>
        <w:numPr>
          <w:ilvl w:val="0"/>
          <w:numId w:val="1"/>
        </w:numPr>
        <w:spacing w:line="240" w:lineRule="auto"/>
      </w:pPr>
      <w:r>
        <w:lastRenderedPageBreak/>
        <w:t>Vision of purpose</w:t>
      </w:r>
    </w:p>
    <w:p w:rsidR="00394CEC" w:rsidRDefault="00B26640" w:rsidP="00BF352C">
      <w:pPr>
        <w:pStyle w:val="ListParagraph1"/>
        <w:numPr>
          <w:ilvl w:val="0"/>
          <w:numId w:val="1"/>
        </w:numPr>
        <w:spacing w:line="240" w:lineRule="auto"/>
      </w:pPr>
      <w:r>
        <w:t>Disciplined, clean code</w:t>
      </w:r>
    </w:p>
    <w:p w:rsidR="00394CEC" w:rsidRDefault="00B26640" w:rsidP="00BF352C">
      <w:pPr>
        <w:pStyle w:val="ListParagraph1"/>
        <w:numPr>
          <w:ilvl w:val="0"/>
          <w:numId w:val="1"/>
        </w:numPr>
        <w:spacing w:line="240" w:lineRule="auto"/>
      </w:pPr>
      <w:r>
        <w:t>Team player</w:t>
      </w:r>
    </w:p>
    <w:p w:rsidR="00394CEC" w:rsidRDefault="00394CEC" w:rsidP="00BF352C">
      <w:pPr>
        <w:spacing w:line="240" w:lineRule="auto"/>
        <w:rPr>
          <w:rFonts w:ascii="Garamond" w:hAnsi="Garamond"/>
          <w:b/>
          <w:sz w:val="22"/>
          <w:szCs w:val="22"/>
        </w:rPr>
        <w:sectPr w:rsidR="00394CEC">
          <w:footnotePr>
            <w:pos w:val="beneathText"/>
          </w:footnotePr>
          <w:type w:val="continuous"/>
          <w:pgSz w:w="12240" w:h="15840"/>
          <w:pgMar w:top="423" w:right="1498" w:bottom="392" w:left="1440" w:header="720" w:footer="720" w:gutter="0"/>
          <w:cols w:num="2" w:space="720" w:equalWidth="0">
            <w:col w:w="4438" w:space="425"/>
            <w:col w:w="4438"/>
          </w:cols>
          <w:docGrid w:linePitch="360"/>
        </w:sectPr>
      </w:pPr>
    </w:p>
    <w:p w:rsidR="00394CEC" w:rsidRDefault="00394CEC" w:rsidP="00BF352C">
      <w:pPr>
        <w:spacing w:line="240" w:lineRule="auto"/>
        <w:rPr>
          <w:rFonts w:ascii="Garamond" w:hAnsi="Garamond"/>
          <w:b/>
          <w:sz w:val="22"/>
          <w:szCs w:val="22"/>
        </w:rPr>
      </w:pPr>
    </w:p>
    <w:p w:rsidR="00394CEC" w:rsidRDefault="00B26640" w:rsidP="00B26640">
      <w:pPr>
        <w:spacing w:line="360" w:lineRule="auto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4"/>
        </w:rPr>
        <w:t>PROFESSIONA</w:t>
      </w:r>
      <w:bookmarkStart w:id="0" w:name="_GoBack"/>
      <w:bookmarkEnd w:id="0"/>
      <w:r>
        <w:rPr>
          <w:rFonts w:ascii="Garamond" w:hAnsi="Garamond"/>
          <w:b/>
          <w:szCs w:val="24"/>
        </w:rPr>
        <w:t>L EXPERIENCE</w:t>
      </w:r>
    </w:p>
    <w:p w:rsidR="00394CEC" w:rsidRDefault="00B26640" w:rsidP="00BF352C">
      <w:pPr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Sr.</w:t>
      </w:r>
      <w:r>
        <w:rPr>
          <w:rFonts w:ascii="Garamond" w:hAnsi="Garamond"/>
          <w:b/>
          <w:bCs/>
          <w:sz w:val="22"/>
          <w:szCs w:val="22"/>
        </w:rPr>
        <w:t xml:space="preserve"> C#</w:t>
      </w:r>
      <w:r>
        <w:rPr>
          <w:rFonts w:ascii="Garamond" w:hAnsi="Garamond"/>
          <w:b/>
          <w:bCs/>
          <w:sz w:val="22"/>
          <w:szCs w:val="22"/>
        </w:rPr>
        <w:t xml:space="preserve"> Application </w:t>
      </w:r>
      <w:proofErr w:type="gramStart"/>
      <w:r>
        <w:rPr>
          <w:rFonts w:ascii="Garamond" w:hAnsi="Garamond"/>
          <w:b/>
          <w:bCs/>
          <w:sz w:val="22"/>
          <w:szCs w:val="22"/>
        </w:rPr>
        <w:t>Developer</w:t>
      </w:r>
      <w:r>
        <w:rPr>
          <w:rFonts w:ascii="Garamond" w:hAnsi="Garamond"/>
          <w:b/>
          <w:bCs/>
          <w:sz w:val="22"/>
          <w:szCs w:val="22"/>
        </w:rPr>
        <w:t xml:space="preserve"> :</w:t>
      </w:r>
      <w:proofErr w:type="gramEnd"/>
      <w:r>
        <w:rPr>
          <w:rFonts w:ascii="Garamond" w:hAnsi="Garamond"/>
          <w:b/>
          <w:bCs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USF HII</w:t>
      </w:r>
      <w:r>
        <w:rPr>
          <w:rFonts w:ascii="Garamond" w:hAnsi="Garamond"/>
          <w:sz w:val="22"/>
          <w:szCs w:val="22"/>
        </w:rPr>
        <w:t>(</w:t>
      </w:r>
      <w:r>
        <w:rPr>
          <w:rFonts w:ascii="Garamond" w:hAnsi="Garamond"/>
          <w:sz w:val="22"/>
          <w:szCs w:val="22"/>
        </w:rPr>
        <w:t>4 Corner Resources</w:t>
      </w:r>
      <w:r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, Tampa, FL </w:t>
      </w:r>
      <w:r>
        <w:rPr>
          <w:rFonts w:ascii="Garamond" w:hAnsi="Garamond"/>
          <w:sz w:val="22"/>
          <w:szCs w:val="22"/>
        </w:rPr>
        <w:tab/>
        <w:t xml:space="preserve">          </w:t>
      </w:r>
      <w:r>
        <w:rPr>
          <w:rFonts w:ascii="Garamond" w:hAnsi="Garamond"/>
          <w:sz w:val="22"/>
          <w:szCs w:val="22"/>
        </w:rPr>
        <w:t xml:space="preserve">9/2015 to Present 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 in an </w:t>
      </w:r>
      <w:proofErr w:type="gramStart"/>
      <w:r>
        <w:rPr>
          <w:rFonts w:ascii="Garamond" w:hAnsi="Garamond"/>
          <w:bCs/>
          <w:sz w:val="22"/>
          <w:szCs w:val="22"/>
        </w:rPr>
        <w:t>Agile</w:t>
      </w:r>
      <w:proofErr w:type="gramEnd"/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environment</w:t>
      </w:r>
      <w:r>
        <w:rPr>
          <w:rFonts w:ascii="Garamond" w:hAnsi="Garamond"/>
          <w:sz w:val="22"/>
          <w:szCs w:val="22"/>
        </w:rPr>
        <w:t xml:space="preserve"> with daily stand-ups and Kanban methodologies.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Design, develop, and maintain </w:t>
      </w:r>
      <w:r w:rsidR="00BF352C">
        <w:rPr>
          <w:rFonts w:ascii="Garamond" w:hAnsi="Garamond"/>
          <w:sz w:val="22"/>
          <w:szCs w:val="22"/>
        </w:rPr>
        <w:t>ASP .Net</w:t>
      </w:r>
      <w:r w:rsidR="00BF352C"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webforms</w:t>
      </w:r>
      <w:proofErr w:type="spellEnd"/>
      <w:r>
        <w:rPr>
          <w:rFonts w:ascii="Garamond" w:hAnsi="Garamond"/>
          <w:sz w:val="22"/>
          <w:szCs w:val="22"/>
        </w:rPr>
        <w:t xml:space="preserve"> as requested by the CRAs.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Me</w:t>
      </w:r>
      <w:r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 xml:space="preserve">t with CRAs to clarify functional </w:t>
      </w:r>
      <w:r>
        <w:rPr>
          <w:rFonts w:ascii="Garamond" w:hAnsi="Garamond"/>
          <w:sz w:val="22"/>
          <w:szCs w:val="22"/>
        </w:rPr>
        <w:t>requirements</w:t>
      </w:r>
      <w:r>
        <w:rPr>
          <w:rFonts w:ascii="Garamond" w:hAnsi="Garamond"/>
          <w:sz w:val="22"/>
          <w:szCs w:val="22"/>
        </w:rPr>
        <w:t xml:space="preserve"> and design ideas</w:t>
      </w:r>
      <w:r>
        <w:rPr>
          <w:rFonts w:ascii="Garamond" w:hAnsi="Garamond"/>
          <w:sz w:val="22"/>
          <w:szCs w:val="22"/>
        </w:rPr>
        <w:t>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Re-factor code to create smooth and seamless</w:t>
      </w:r>
      <w:r>
        <w:rPr>
          <w:rFonts w:ascii="Garamond" w:hAnsi="Garamond"/>
          <w:sz w:val="22"/>
          <w:szCs w:val="22"/>
        </w:rPr>
        <w:t xml:space="preserve"> UI experiences, avoiding unnecessary </w:t>
      </w:r>
      <w:proofErr w:type="spellStart"/>
      <w:r>
        <w:rPr>
          <w:rFonts w:ascii="Garamond" w:hAnsi="Garamond"/>
          <w:sz w:val="22"/>
          <w:szCs w:val="22"/>
        </w:rPr>
        <w:t>postbacks</w:t>
      </w:r>
      <w:proofErr w:type="spellEnd"/>
      <w:r>
        <w:rPr>
          <w:rFonts w:ascii="Garamond" w:hAnsi="Garamond"/>
          <w:sz w:val="22"/>
          <w:szCs w:val="22"/>
        </w:rPr>
        <w:t>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 and maintain </w:t>
      </w:r>
      <w:r w:rsidR="00BF352C">
        <w:rPr>
          <w:rFonts w:ascii="Garamond" w:hAnsi="Garamond"/>
          <w:sz w:val="22"/>
          <w:szCs w:val="22"/>
        </w:rPr>
        <w:t>JQuery</w:t>
      </w:r>
      <w:r w:rsidR="00BF352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librar</w:t>
      </w:r>
      <w:r>
        <w:rPr>
          <w:rFonts w:ascii="Garamond" w:hAnsi="Garamond"/>
          <w:sz w:val="22"/>
          <w:szCs w:val="22"/>
        </w:rPr>
        <w:t>ies</w:t>
      </w:r>
      <w:r>
        <w:rPr>
          <w:rFonts w:ascii="Garamond" w:hAnsi="Garamond"/>
          <w:sz w:val="22"/>
          <w:szCs w:val="22"/>
        </w:rPr>
        <w:t xml:space="preserve">, increasing </w:t>
      </w:r>
      <w:r>
        <w:rPr>
          <w:rFonts w:ascii="Garamond" w:hAnsi="Garamond"/>
          <w:sz w:val="22"/>
          <w:szCs w:val="22"/>
        </w:rPr>
        <w:t>consistency</w:t>
      </w:r>
      <w:r>
        <w:rPr>
          <w:rFonts w:ascii="Garamond" w:hAnsi="Garamond"/>
          <w:sz w:val="22"/>
          <w:szCs w:val="22"/>
        </w:rPr>
        <w:t xml:space="preserve"> in code and user experience.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 and maintain </w:t>
      </w:r>
      <w:r w:rsidR="00BF352C">
        <w:rPr>
          <w:rFonts w:ascii="Garamond" w:hAnsi="Garamond"/>
          <w:sz w:val="22"/>
          <w:szCs w:val="22"/>
        </w:rPr>
        <w:t xml:space="preserve">AngularJS </w:t>
      </w:r>
      <w:r>
        <w:rPr>
          <w:rFonts w:ascii="Garamond" w:hAnsi="Garamond"/>
          <w:sz w:val="22"/>
          <w:szCs w:val="22"/>
        </w:rPr>
        <w:t xml:space="preserve">applications used by </w:t>
      </w:r>
      <w:r>
        <w:rPr>
          <w:rFonts w:ascii="Garamond" w:hAnsi="Garamond"/>
          <w:sz w:val="22"/>
          <w:szCs w:val="22"/>
        </w:rPr>
        <w:t>both internal resources and external clients.</w:t>
      </w:r>
    </w:p>
    <w:p w:rsidR="00BF352C" w:rsidRPr="00BF352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Share in brainstorming events and help identify clever ways to accomplish team goals.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  <w:t>Technical Environments</w:t>
      </w:r>
      <w:r>
        <w:rPr>
          <w:rFonts w:ascii="Garamond" w:hAnsi="Garamond"/>
          <w:b/>
          <w:bCs/>
          <w:sz w:val="22"/>
          <w:szCs w:val="22"/>
        </w:rPr>
        <w:t>: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C#, ASP .Net</w:t>
      </w:r>
      <w:r w:rsidR="00BF352C">
        <w:rPr>
          <w:rFonts w:ascii="Garamond" w:hAnsi="Garamond"/>
          <w:sz w:val="22"/>
          <w:szCs w:val="22"/>
        </w:rPr>
        <w:t xml:space="preserve">, </w:t>
      </w:r>
      <w:proofErr w:type="spellStart"/>
      <w:r w:rsidR="00BF352C">
        <w:rPr>
          <w:rFonts w:ascii="Garamond" w:hAnsi="Garamond"/>
          <w:sz w:val="22"/>
          <w:szCs w:val="22"/>
        </w:rPr>
        <w:t>Javascript</w:t>
      </w:r>
      <w:proofErr w:type="spellEnd"/>
      <w:r w:rsidR="00BF352C">
        <w:rPr>
          <w:rFonts w:ascii="Garamond" w:hAnsi="Garamond"/>
          <w:sz w:val="22"/>
          <w:szCs w:val="22"/>
        </w:rPr>
        <w:t>, JQuery</w:t>
      </w:r>
      <w:r>
        <w:rPr>
          <w:rFonts w:ascii="Garamond" w:hAnsi="Garamond"/>
          <w:sz w:val="22"/>
          <w:szCs w:val="22"/>
        </w:rPr>
        <w:t xml:space="preserve">, LINQ, Oracle, Visual Studio 2010, 2012, 2015, TFS 2012, </w:t>
      </w:r>
      <w:proofErr w:type="spellStart"/>
      <w:r>
        <w:rPr>
          <w:rFonts w:ascii="Garamond" w:hAnsi="Garamond"/>
          <w:sz w:val="22"/>
          <w:szCs w:val="22"/>
        </w:rPr>
        <w:t>NuGet</w:t>
      </w:r>
      <w:proofErr w:type="spellEnd"/>
      <w:r>
        <w:rPr>
          <w:rFonts w:ascii="Garamond" w:hAnsi="Garamond"/>
          <w:sz w:val="22"/>
          <w:szCs w:val="22"/>
        </w:rPr>
        <w:t xml:space="preserve">, AngularJS 1.X, </w:t>
      </w:r>
      <w:r>
        <w:rPr>
          <w:rFonts w:ascii="Garamond" w:hAnsi="Garamond"/>
          <w:sz w:val="22"/>
          <w:szCs w:val="22"/>
        </w:rPr>
        <w:t>MVC 4, HPQC ALM</w:t>
      </w:r>
    </w:p>
    <w:p w:rsidR="00BF352C" w:rsidRDefault="00BF352C" w:rsidP="00BF352C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</w:p>
    <w:p w:rsidR="00394CEC" w:rsidRDefault="00B26640" w:rsidP="00BF352C">
      <w:pPr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Software </w:t>
      </w:r>
      <w:proofErr w:type="gramStart"/>
      <w:r>
        <w:rPr>
          <w:rFonts w:ascii="Garamond" w:hAnsi="Garamond"/>
          <w:b/>
          <w:bCs/>
          <w:sz w:val="22"/>
          <w:szCs w:val="22"/>
        </w:rPr>
        <w:t>Engineer</w:t>
      </w:r>
      <w:r>
        <w:rPr>
          <w:rFonts w:ascii="Garamond" w:hAnsi="Garamond"/>
          <w:sz w:val="22"/>
          <w:szCs w:val="22"/>
        </w:rPr>
        <w:t xml:space="preserve"> :</w:t>
      </w:r>
      <w:proofErr w:type="gramEnd"/>
      <w:r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Nextech</w:t>
      </w:r>
      <w:proofErr w:type="spellEnd"/>
      <w:r>
        <w:rPr>
          <w:rFonts w:ascii="Garamond" w:hAnsi="Garamond"/>
          <w:sz w:val="22"/>
          <w:szCs w:val="22"/>
        </w:rPr>
        <w:t xml:space="preserve"> Systems, Inc., Tampa, FL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</w:t>
      </w:r>
      <w:r>
        <w:rPr>
          <w:rFonts w:ascii="Garamond" w:hAnsi="Garamond"/>
          <w:sz w:val="22"/>
          <w:szCs w:val="22"/>
        </w:rPr>
        <w:t>1/2015 to 9/2015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and maintained proprietary </w:t>
      </w:r>
      <w:r w:rsidR="00BF352C">
        <w:rPr>
          <w:rFonts w:ascii="Garamond" w:hAnsi="Garamond"/>
          <w:sz w:val="22"/>
          <w:szCs w:val="22"/>
        </w:rPr>
        <w:t>C++</w:t>
      </w:r>
      <w:r w:rsidR="00BF352C">
        <w:rPr>
          <w:rFonts w:ascii="Garamond" w:hAnsi="Garamond"/>
          <w:sz w:val="22"/>
          <w:szCs w:val="22"/>
        </w:rPr>
        <w:t xml:space="preserve">, </w:t>
      </w:r>
      <w:r w:rsidR="00BF352C">
        <w:rPr>
          <w:rFonts w:ascii="Garamond" w:hAnsi="Garamond"/>
          <w:sz w:val="22"/>
          <w:szCs w:val="22"/>
        </w:rPr>
        <w:t>AngularJS</w:t>
      </w:r>
      <w:proofErr w:type="gramStart"/>
      <w:r w:rsidR="00BF352C">
        <w:rPr>
          <w:rFonts w:ascii="Garamond" w:hAnsi="Garamond"/>
          <w:sz w:val="22"/>
          <w:szCs w:val="22"/>
        </w:rPr>
        <w:t xml:space="preserve">, </w:t>
      </w:r>
      <w:r w:rsidR="00BF352C">
        <w:rPr>
          <w:rFonts w:ascii="Garamond" w:hAnsi="Garamond"/>
          <w:sz w:val="22"/>
          <w:szCs w:val="22"/>
        </w:rPr>
        <w:t xml:space="preserve"> and</w:t>
      </w:r>
      <w:proofErr w:type="gramEnd"/>
      <w:r w:rsidR="00BF352C">
        <w:rPr>
          <w:rFonts w:ascii="Garamond" w:hAnsi="Garamond"/>
          <w:sz w:val="22"/>
          <w:szCs w:val="22"/>
        </w:rPr>
        <w:t xml:space="preserve"> </w:t>
      </w:r>
      <w:r w:rsidR="00BF352C">
        <w:rPr>
          <w:rFonts w:ascii="Garamond" w:hAnsi="Garamond"/>
          <w:sz w:val="22"/>
          <w:szCs w:val="22"/>
        </w:rPr>
        <w:t>MVC</w:t>
      </w:r>
      <w:r w:rsidR="00BF352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software for spe</w:t>
      </w:r>
      <w:r>
        <w:rPr>
          <w:rFonts w:ascii="Garamond" w:hAnsi="Garamond"/>
          <w:sz w:val="22"/>
          <w:szCs w:val="22"/>
        </w:rPr>
        <w:t>cial practices.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Worked closely with clients in identifying bugs and creating solutions</w:t>
      </w:r>
      <w:r>
        <w:rPr>
          <w:rFonts w:ascii="Garamond" w:hAnsi="Garamond"/>
          <w:bCs/>
          <w:sz w:val="22"/>
          <w:szCs w:val="22"/>
        </w:rPr>
        <w:t>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Reviewed code for adherence to coding standards, debugging, and </w:t>
      </w:r>
      <w:r>
        <w:rPr>
          <w:rFonts w:ascii="Garamond" w:hAnsi="Garamond"/>
          <w:sz w:val="22"/>
          <w:szCs w:val="22"/>
        </w:rPr>
        <w:t>efficiency.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and maintained </w:t>
      </w:r>
      <w:r w:rsidR="00BF352C">
        <w:rPr>
          <w:rFonts w:ascii="Garamond" w:hAnsi="Garamond"/>
          <w:sz w:val="22"/>
          <w:szCs w:val="22"/>
        </w:rPr>
        <w:t xml:space="preserve">C# </w:t>
      </w:r>
      <w:proofErr w:type="spellStart"/>
      <w:proofErr w:type="gramStart"/>
      <w:r>
        <w:rPr>
          <w:rFonts w:ascii="Garamond" w:hAnsi="Garamond"/>
          <w:sz w:val="22"/>
          <w:szCs w:val="22"/>
        </w:rPr>
        <w:t>api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and creation of </w:t>
      </w:r>
      <w:proofErr w:type="spellStart"/>
      <w:r w:rsidR="00BF352C">
        <w:rPr>
          <w:rFonts w:ascii="Garamond" w:hAnsi="Garamond"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>unit</w:t>
      </w:r>
      <w:proofErr w:type="spellEnd"/>
      <w:r>
        <w:rPr>
          <w:rFonts w:ascii="Garamond" w:hAnsi="Garamond"/>
          <w:sz w:val="22"/>
          <w:szCs w:val="22"/>
        </w:rPr>
        <w:t xml:space="preserve"> tests</w:t>
      </w:r>
      <w:r>
        <w:rPr>
          <w:rFonts w:ascii="Garamond" w:hAnsi="Garamond"/>
          <w:sz w:val="22"/>
          <w:szCs w:val="22"/>
        </w:rPr>
        <w:t>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</w:t>
      </w:r>
      <w:r>
        <w:rPr>
          <w:rFonts w:ascii="Garamond" w:hAnsi="Garamond"/>
          <w:sz w:val="22"/>
          <w:szCs w:val="22"/>
        </w:rPr>
        <w:t xml:space="preserve">orked with </w:t>
      </w:r>
      <w:r>
        <w:rPr>
          <w:rFonts w:ascii="Garamond" w:hAnsi="Garamond"/>
          <w:sz w:val="22"/>
          <w:szCs w:val="22"/>
        </w:rPr>
        <w:t>QA</w:t>
      </w:r>
      <w:r>
        <w:rPr>
          <w:rFonts w:ascii="Garamond" w:hAnsi="Garamond"/>
          <w:sz w:val="22"/>
          <w:szCs w:val="22"/>
        </w:rPr>
        <w:t xml:space="preserve"> team to identify, test, and debug</w:t>
      </w:r>
      <w:r>
        <w:rPr>
          <w:rFonts w:ascii="Garamond" w:hAnsi="Garamond"/>
          <w:sz w:val="22"/>
          <w:szCs w:val="22"/>
        </w:rPr>
        <w:t xml:space="preserve"> new features and escalated issues.</w:t>
      </w:r>
    </w:p>
    <w:p w:rsidR="00394CE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J</w:t>
      </w:r>
      <w:r>
        <w:rPr>
          <w:rFonts w:ascii="Garamond" w:hAnsi="Garamond"/>
          <w:sz w:val="22"/>
          <w:szCs w:val="22"/>
        </w:rPr>
        <w:t>oined in team review and team testing</w:t>
      </w:r>
    </w:p>
    <w:p w:rsidR="00394CEC" w:rsidRPr="00BF352C" w:rsidRDefault="00B26640" w:rsidP="00BF352C">
      <w:pPr>
        <w:pStyle w:val="ListParagraph1"/>
        <w:numPr>
          <w:ilvl w:val="1"/>
          <w:numId w:val="2"/>
        </w:numPr>
        <w:tabs>
          <w:tab w:val="left" w:pos="420"/>
        </w:tabs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in an </w:t>
      </w:r>
      <w:proofErr w:type="gramStart"/>
      <w:r>
        <w:rPr>
          <w:rFonts w:ascii="Garamond" w:hAnsi="Garamond"/>
          <w:sz w:val="22"/>
          <w:szCs w:val="22"/>
        </w:rPr>
        <w:t>Agile</w:t>
      </w:r>
      <w:proofErr w:type="gramEnd"/>
      <w:r>
        <w:rPr>
          <w:rFonts w:ascii="Garamond" w:hAnsi="Garamond"/>
          <w:sz w:val="22"/>
          <w:szCs w:val="22"/>
        </w:rPr>
        <w:t xml:space="preserve"> environment, with daily scrums and 2 week sprint goals.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  <w:t>Technical Environments: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C++, C#, .Net 3.5</w:t>
      </w:r>
      <w:r w:rsidR="00BF352C">
        <w:rPr>
          <w:rFonts w:ascii="Garamond" w:hAnsi="Garamond"/>
          <w:sz w:val="22"/>
          <w:szCs w:val="22"/>
        </w:rPr>
        <w:t xml:space="preserve">, </w:t>
      </w:r>
      <w:proofErr w:type="spellStart"/>
      <w:r w:rsidR="00BF352C">
        <w:rPr>
          <w:rFonts w:ascii="Garamond" w:hAnsi="Garamond"/>
          <w:sz w:val="22"/>
          <w:szCs w:val="22"/>
        </w:rPr>
        <w:t>Nunit</w:t>
      </w:r>
      <w:proofErr w:type="spellEnd"/>
      <w:r>
        <w:rPr>
          <w:rFonts w:ascii="Garamond" w:hAnsi="Garamond"/>
          <w:sz w:val="22"/>
          <w:szCs w:val="22"/>
        </w:rPr>
        <w:t>, LINQ, MS SQL, Visual St</w:t>
      </w:r>
      <w:r>
        <w:rPr>
          <w:rFonts w:ascii="Garamond" w:hAnsi="Garamond"/>
          <w:sz w:val="22"/>
          <w:szCs w:val="22"/>
        </w:rPr>
        <w:t>udio 2015, SVN/</w:t>
      </w:r>
      <w:proofErr w:type="spellStart"/>
      <w:r>
        <w:rPr>
          <w:rFonts w:ascii="Garamond" w:hAnsi="Garamond"/>
          <w:sz w:val="22"/>
          <w:szCs w:val="22"/>
        </w:rPr>
        <w:t>TortoiseSVN</w:t>
      </w:r>
      <w:proofErr w:type="spellEnd"/>
      <w:r>
        <w:rPr>
          <w:rFonts w:ascii="Garamond" w:hAnsi="Garamond"/>
          <w:sz w:val="22"/>
          <w:szCs w:val="22"/>
        </w:rPr>
        <w:t>, HTML, AngularJS, MVC</w:t>
      </w:r>
    </w:p>
    <w:p w:rsidR="00394CEC" w:rsidRDefault="00394CEC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</w:p>
    <w:p w:rsidR="00394CEC" w:rsidRDefault="00B26640" w:rsidP="00BF352C">
      <w:pPr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Technical Business </w:t>
      </w:r>
      <w:proofErr w:type="gramStart"/>
      <w:r>
        <w:rPr>
          <w:rFonts w:ascii="Garamond" w:hAnsi="Garamond"/>
          <w:b/>
          <w:bCs/>
          <w:sz w:val="22"/>
          <w:szCs w:val="22"/>
        </w:rPr>
        <w:t xml:space="preserve">Analyst </w:t>
      </w:r>
      <w:r>
        <w:rPr>
          <w:rFonts w:ascii="Garamond" w:hAnsi="Garamond"/>
          <w:sz w:val="22"/>
          <w:szCs w:val="22"/>
        </w:rPr>
        <w:t>:</w:t>
      </w:r>
      <w:proofErr w:type="gramEnd"/>
      <w:r>
        <w:rPr>
          <w:rFonts w:ascii="Garamond" w:hAnsi="Garamond"/>
          <w:sz w:val="22"/>
          <w:szCs w:val="22"/>
        </w:rPr>
        <w:t xml:space="preserve">: </w:t>
      </w:r>
      <w:proofErr w:type="spellStart"/>
      <w:r>
        <w:rPr>
          <w:rFonts w:ascii="Garamond" w:hAnsi="Garamond"/>
          <w:sz w:val="22"/>
          <w:szCs w:val="22"/>
        </w:rPr>
        <w:t>Wellcare</w:t>
      </w:r>
      <w:proofErr w:type="spellEnd"/>
      <w:r>
        <w:rPr>
          <w:rFonts w:ascii="Garamond" w:hAnsi="Garamond"/>
          <w:sz w:val="22"/>
          <w:szCs w:val="22"/>
        </w:rPr>
        <w:t xml:space="preserve"> Health Plans, Tampa, FL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</w:t>
      </w:r>
      <w:r>
        <w:rPr>
          <w:rFonts w:ascii="Garamond" w:hAnsi="Garamond"/>
          <w:sz w:val="22"/>
          <w:szCs w:val="22"/>
        </w:rPr>
        <w:t>3/2010 to 1/2015</w:t>
      </w:r>
    </w:p>
    <w:p w:rsidR="00394CEC" w:rsidRDefault="00B26640" w:rsidP="00BF352C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</w:t>
      </w:r>
      <w:r>
        <w:rPr>
          <w:rFonts w:ascii="Garamond" w:hAnsi="Garamond" w:cs="Garamond"/>
          <w:sz w:val="22"/>
          <w:szCs w:val="22"/>
        </w:rPr>
        <w:t>eveloped SAS applications to analyze and identify data for projects</w:t>
      </w:r>
      <w:r>
        <w:rPr>
          <w:rFonts w:ascii="Garamond" w:hAnsi="Garamond" w:cs="Garamond"/>
          <w:sz w:val="22"/>
          <w:szCs w:val="22"/>
        </w:rPr>
        <w:t>.</w:t>
      </w:r>
    </w:p>
    <w:p w:rsidR="00394CEC" w:rsidRDefault="00B26640" w:rsidP="00BF352C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>
        <w:rPr>
          <w:rFonts w:ascii="Garamond" w:hAnsi="Garamond" w:cs="Garamond"/>
          <w:sz w:val="22"/>
          <w:szCs w:val="22"/>
        </w:rPr>
        <w:t xml:space="preserve">enerated template </w:t>
      </w:r>
      <w:proofErr w:type="spellStart"/>
      <w:r>
        <w:rPr>
          <w:rFonts w:ascii="Garamond" w:hAnsi="Garamond" w:cs="Garamond"/>
          <w:sz w:val="22"/>
          <w:szCs w:val="22"/>
        </w:rPr>
        <w:t>sql</w:t>
      </w:r>
      <w:proofErr w:type="spellEnd"/>
      <w:r>
        <w:rPr>
          <w:rFonts w:ascii="Garamond" w:hAnsi="Garamond" w:cs="Garamond"/>
          <w:sz w:val="22"/>
          <w:szCs w:val="22"/>
        </w:rPr>
        <w:t xml:space="preserve"> code used in many of </w:t>
      </w:r>
      <w:r>
        <w:rPr>
          <w:rFonts w:ascii="Garamond" w:hAnsi="Garamond" w:cs="Garamond"/>
          <w:sz w:val="22"/>
          <w:szCs w:val="22"/>
        </w:rPr>
        <w:t>the applications created by our team.</w:t>
      </w:r>
    </w:p>
    <w:p w:rsidR="00394CEC" w:rsidRDefault="00B26640" w:rsidP="00BF352C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</w:t>
      </w:r>
      <w:r>
        <w:rPr>
          <w:rFonts w:ascii="Garamond" w:hAnsi="Garamond" w:cs="Garamond"/>
          <w:sz w:val="22"/>
          <w:szCs w:val="22"/>
        </w:rPr>
        <w:t xml:space="preserve">rchitected and developed C# .Net </w:t>
      </w:r>
      <w:proofErr w:type="spellStart"/>
      <w:r>
        <w:rPr>
          <w:rFonts w:ascii="Garamond" w:hAnsi="Garamond" w:cs="Garamond"/>
          <w:sz w:val="22"/>
          <w:szCs w:val="22"/>
        </w:rPr>
        <w:t>WinForm</w:t>
      </w:r>
      <w:proofErr w:type="spellEnd"/>
      <w:r>
        <w:rPr>
          <w:rFonts w:ascii="Garamond" w:hAnsi="Garamond" w:cs="Garamond"/>
          <w:sz w:val="22"/>
          <w:szCs w:val="22"/>
        </w:rPr>
        <w:t xml:space="preserve"> UI applications</w:t>
      </w:r>
      <w:r>
        <w:rPr>
          <w:rFonts w:ascii="Garamond" w:hAnsi="Garamond" w:cs="Garamond"/>
          <w:sz w:val="22"/>
          <w:szCs w:val="22"/>
        </w:rPr>
        <w:t xml:space="preserve"> and </w:t>
      </w:r>
      <w:proofErr w:type="spellStart"/>
      <w:r>
        <w:rPr>
          <w:rFonts w:ascii="Garamond" w:hAnsi="Garamond" w:cs="Garamond"/>
          <w:sz w:val="22"/>
          <w:szCs w:val="22"/>
        </w:rPr>
        <w:t>dl</w:t>
      </w:r>
      <w:r w:rsidR="00BF352C">
        <w:rPr>
          <w:rFonts w:ascii="Garamond" w:hAnsi="Garamond" w:cs="Garamond"/>
          <w:sz w:val="22"/>
          <w:szCs w:val="22"/>
        </w:rPr>
        <w:t>l</w:t>
      </w:r>
      <w:r>
        <w:rPr>
          <w:rFonts w:ascii="Garamond" w:hAnsi="Garamond" w:cs="Garamond"/>
          <w:sz w:val="22"/>
          <w:szCs w:val="22"/>
        </w:rPr>
        <w:t>s</w:t>
      </w:r>
      <w:proofErr w:type="spellEnd"/>
      <w:r>
        <w:rPr>
          <w:rFonts w:ascii="Garamond" w:hAnsi="Garamond" w:cs="Garamond"/>
          <w:sz w:val="22"/>
          <w:szCs w:val="22"/>
        </w:rPr>
        <w:t xml:space="preserve"> that:</w:t>
      </w:r>
    </w:p>
    <w:p w:rsidR="00394CEC" w:rsidRDefault="00B26640" w:rsidP="00BF352C">
      <w:pPr>
        <w:pStyle w:val="ListParagraph1"/>
        <w:numPr>
          <w:ilvl w:val="1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proofErr w:type="gramStart"/>
      <w:r>
        <w:rPr>
          <w:rFonts w:ascii="Garamond" w:hAnsi="Garamond" w:cs="Garamond"/>
          <w:sz w:val="22"/>
          <w:szCs w:val="22"/>
        </w:rPr>
        <w:t>validated</w:t>
      </w:r>
      <w:proofErr w:type="gramEnd"/>
      <w:r>
        <w:rPr>
          <w:rFonts w:ascii="Garamond" w:hAnsi="Garamond" w:cs="Garamond"/>
          <w:sz w:val="22"/>
          <w:szCs w:val="22"/>
        </w:rPr>
        <w:t xml:space="preserve"> large quantities of addresses using</w:t>
      </w:r>
      <w:r>
        <w:rPr>
          <w:rFonts w:ascii="Garamond" w:hAnsi="Garamond" w:cs="Garamond"/>
          <w:sz w:val="22"/>
          <w:szCs w:val="22"/>
        </w:rPr>
        <w:t xml:space="preserve"> web services a</w:t>
      </w:r>
      <w:r>
        <w:rPr>
          <w:rFonts w:ascii="Garamond" w:hAnsi="Garamond" w:cs="Garamond"/>
          <w:sz w:val="22"/>
          <w:szCs w:val="22"/>
        </w:rPr>
        <w:t>nd USPS algorithms.</w:t>
      </w:r>
    </w:p>
    <w:p w:rsidR="00394CEC" w:rsidRDefault="00B26640" w:rsidP="00BF352C">
      <w:pPr>
        <w:pStyle w:val="ListParagraph1"/>
        <w:numPr>
          <w:ilvl w:val="1"/>
          <w:numId w:val="3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 w:cs="Garamond"/>
          <w:sz w:val="22"/>
          <w:szCs w:val="22"/>
        </w:rPr>
        <w:t>audited</w:t>
      </w:r>
      <w:proofErr w:type="gramEnd"/>
      <w:r>
        <w:rPr>
          <w:rFonts w:ascii="Garamond" w:hAnsi="Garamond" w:cs="Garamond"/>
          <w:sz w:val="22"/>
          <w:szCs w:val="22"/>
        </w:rPr>
        <w:t xml:space="preserve"> claims and memb</w:t>
      </w:r>
      <w:r>
        <w:rPr>
          <w:rFonts w:ascii="Garamond" w:hAnsi="Garamond"/>
          <w:sz w:val="22"/>
          <w:szCs w:val="22"/>
        </w:rPr>
        <w:t>erships, lowering error rates by 90%.</w:t>
      </w:r>
    </w:p>
    <w:p w:rsidR="00394CEC" w:rsidRDefault="00B26640" w:rsidP="00BF352C">
      <w:pPr>
        <w:pStyle w:val="ListParagraph1"/>
        <w:numPr>
          <w:ilvl w:val="1"/>
          <w:numId w:val="3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adjudicated</w:t>
      </w:r>
      <w:proofErr w:type="gramEnd"/>
      <w:r>
        <w:rPr>
          <w:rFonts w:ascii="Garamond" w:hAnsi="Garamond"/>
          <w:sz w:val="22"/>
          <w:szCs w:val="22"/>
        </w:rPr>
        <w:t xml:space="preserve"> claims and memberships, saving ¾ of a million dollars in resources per year.</w:t>
      </w:r>
    </w:p>
    <w:p w:rsidR="00394CEC" w:rsidRDefault="00B26640" w:rsidP="00BF352C">
      <w:pPr>
        <w:pStyle w:val="ListParagraph1"/>
        <w:numPr>
          <w:ilvl w:val="1"/>
          <w:numId w:val="3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used</w:t>
      </w:r>
      <w:proofErr w:type="gramEnd"/>
      <w:r>
        <w:rPr>
          <w:rFonts w:ascii="Garamond" w:hAnsi="Garamond"/>
          <w:sz w:val="22"/>
          <w:szCs w:val="22"/>
        </w:rPr>
        <w:t xml:space="preserve"> large data files from state agencies and generated providers with a high degree of accuracy and speed.</w:t>
      </w:r>
    </w:p>
    <w:p w:rsidR="00394CEC" w:rsidRPr="00BF352C" w:rsidRDefault="00B26640" w:rsidP="00BF352C">
      <w:pPr>
        <w:pStyle w:val="ListParagraph1"/>
        <w:numPr>
          <w:ilvl w:val="1"/>
          <w:numId w:val="3"/>
        </w:numPr>
        <w:tabs>
          <w:tab w:val="left" w:pos="420"/>
        </w:tabs>
        <w:spacing w:line="36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auto</w:t>
      </w:r>
      <w:proofErr w:type="gramEnd"/>
      <w:r>
        <w:rPr>
          <w:rFonts w:ascii="Garamond" w:hAnsi="Garamond"/>
          <w:sz w:val="22"/>
          <w:szCs w:val="22"/>
        </w:rPr>
        <w:t xml:space="preserve"> generated X12 formatted claims with randomized data po</w:t>
      </w:r>
      <w:r>
        <w:rPr>
          <w:rFonts w:ascii="Garamond" w:hAnsi="Garamond"/>
          <w:sz w:val="22"/>
          <w:szCs w:val="22"/>
        </w:rPr>
        <w:t>ints for load testing servers.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>Technical Environments: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C#, .Net 3.5, LINQ, MS SQL, Oracle, </w:t>
      </w:r>
      <w:proofErr w:type="spellStart"/>
      <w:r>
        <w:rPr>
          <w:rFonts w:ascii="Garamond" w:hAnsi="Garamond"/>
          <w:sz w:val="22"/>
          <w:szCs w:val="22"/>
        </w:rPr>
        <w:t>MySql</w:t>
      </w:r>
      <w:proofErr w:type="spellEnd"/>
      <w:r>
        <w:rPr>
          <w:rFonts w:ascii="Garamond" w:hAnsi="Garamond"/>
          <w:sz w:val="22"/>
          <w:szCs w:val="22"/>
        </w:rPr>
        <w:t>, WinForms, Visual Studio 2010, TFS 2012, HPQC ALM</w:t>
      </w:r>
    </w:p>
    <w:p w:rsidR="00394CEC" w:rsidRDefault="00394CEC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Additional Experience:</w:t>
      </w:r>
    </w:p>
    <w:p w:rsidR="00394CEC" w:rsidRDefault="00B26640" w:rsidP="00BF352C">
      <w:pPr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IT Contractor</w:t>
      </w:r>
      <w:r>
        <w:rPr>
          <w:rFonts w:ascii="Garamond" w:hAnsi="Garamond"/>
          <w:sz w:val="22"/>
          <w:szCs w:val="22"/>
        </w:rPr>
        <w:t xml:space="preserve"> - </w:t>
      </w:r>
      <w:proofErr w:type="spellStart"/>
      <w:r>
        <w:rPr>
          <w:rFonts w:ascii="Garamond" w:hAnsi="Garamond"/>
          <w:sz w:val="22"/>
          <w:szCs w:val="22"/>
        </w:rPr>
        <w:t>Teksystems</w:t>
      </w:r>
      <w:proofErr w:type="spellEnd"/>
      <w:r>
        <w:rPr>
          <w:rFonts w:ascii="Garamond" w:hAnsi="Garamond"/>
          <w:sz w:val="22"/>
          <w:szCs w:val="22"/>
        </w:rPr>
        <w:t xml:space="preserve">, Tampa, FL </w:t>
      </w:r>
    </w:p>
    <w:p w:rsidR="00394CEC" w:rsidRDefault="00B26640" w:rsidP="00BF352C">
      <w:pPr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Service Division Manager</w:t>
      </w:r>
      <w:r>
        <w:rPr>
          <w:rFonts w:ascii="Garamond" w:hAnsi="Garamond"/>
          <w:bCs/>
          <w:sz w:val="22"/>
          <w:szCs w:val="22"/>
        </w:rPr>
        <w:t xml:space="preserve"> - </w:t>
      </w:r>
      <w:r>
        <w:rPr>
          <w:rFonts w:ascii="Garamond" w:hAnsi="Garamond"/>
          <w:bCs/>
          <w:sz w:val="22"/>
          <w:szCs w:val="22"/>
        </w:rPr>
        <w:t>Niagara Sprinkle</w:t>
      </w:r>
      <w:r>
        <w:rPr>
          <w:rFonts w:ascii="Garamond" w:hAnsi="Garamond"/>
          <w:bCs/>
          <w:sz w:val="22"/>
          <w:szCs w:val="22"/>
        </w:rPr>
        <w:t xml:space="preserve">r Systems, </w:t>
      </w:r>
      <w:proofErr w:type="spellStart"/>
      <w:r>
        <w:rPr>
          <w:rFonts w:ascii="Garamond" w:hAnsi="Garamond"/>
          <w:bCs/>
          <w:sz w:val="22"/>
          <w:szCs w:val="22"/>
        </w:rPr>
        <w:t>Inc</w:t>
      </w:r>
      <w:proofErr w:type="spellEnd"/>
      <w:r>
        <w:rPr>
          <w:rFonts w:ascii="Garamond" w:hAnsi="Garamond"/>
          <w:bCs/>
          <w:sz w:val="22"/>
          <w:szCs w:val="22"/>
        </w:rPr>
        <w:t xml:space="preserve">, New Port Richey, FL </w:t>
      </w:r>
    </w:p>
    <w:p w:rsidR="00394CEC" w:rsidRDefault="00394CEC" w:rsidP="00BF352C">
      <w:pPr>
        <w:widowControl w:val="0"/>
        <w:tabs>
          <w:tab w:val="left" w:pos="11480"/>
        </w:tabs>
        <w:spacing w:line="240" w:lineRule="auto"/>
        <w:jc w:val="both"/>
        <w:rPr>
          <w:rFonts w:ascii="Garamond" w:hAnsi="Garamond"/>
          <w:b/>
          <w:sz w:val="22"/>
          <w:szCs w:val="22"/>
        </w:rPr>
      </w:pPr>
    </w:p>
    <w:p w:rsidR="00394CEC" w:rsidRDefault="00B26640" w:rsidP="00BF352C">
      <w:pPr>
        <w:widowControl w:val="0"/>
        <w:tabs>
          <w:tab w:val="left" w:pos="11480"/>
        </w:tabs>
        <w:spacing w:line="240" w:lineRule="auto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4"/>
        </w:rPr>
        <w:t>EDUCATION &amp; PROFICIENCIES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Bachelor of Science in Computer Science, </w:t>
      </w:r>
      <w:r>
        <w:rPr>
          <w:rFonts w:ascii="Garamond" w:hAnsi="Garamond"/>
          <w:bCs/>
          <w:sz w:val="22"/>
          <w:szCs w:val="22"/>
        </w:rPr>
        <w:t>University of South Florida, Tampa, FL</w:t>
      </w:r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8/05</w:t>
      </w:r>
    </w:p>
    <w:p w:rsidR="00394CEC" w:rsidRDefault="00B26640" w:rsidP="00BF352C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Associate of Arts</w:t>
      </w:r>
      <w:r>
        <w:rPr>
          <w:rFonts w:ascii="Garamond" w:hAnsi="Garamond"/>
          <w:bCs/>
          <w:sz w:val="22"/>
          <w:szCs w:val="22"/>
        </w:rPr>
        <w:t xml:space="preserve">, </w:t>
      </w:r>
      <w:r>
        <w:rPr>
          <w:rFonts w:ascii="Garamond" w:hAnsi="Garamond"/>
          <w:bCs/>
          <w:sz w:val="22"/>
          <w:szCs w:val="22"/>
        </w:rPr>
        <w:t>Pasco-Hernando Community College, New Port Richey, FL</w:t>
      </w:r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5/01</w:t>
      </w:r>
      <w:r>
        <w:rPr>
          <w:rFonts w:ascii="Garamond" w:hAnsi="Garamond"/>
          <w:bCs/>
          <w:sz w:val="22"/>
          <w:szCs w:val="22"/>
        </w:rPr>
        <w:tab/>
      </w:r>
    </w:p>
    <w:p w:rsidR="00394CEC" w:rsidRDefault="00394CEC" w:rsidP="00BF352C">
      <w:pPr>
        <w:spacing w:line="240" w:lineRule="auto"/>
        <w:jc w:val="both"/>
        <w:rPr>
          <w:rFonts w:ascii="Garamond" w:hAnsi="Garamond"/>
          <w:b/>
          <w:sz w:val="22"/>
          <w:szCs w:val="22"/>
        </w:rPr>
      </w:pPr>
    </w:p>
    <w:p w:rsidR="00394CEC" w:rsidRDefault="00B26640" w:rsidP="00BF352C">
      <w:pPr>
        <w:spacing w:line="24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 Skills:</w:t>
      </w:r>
    </w:p>
    <w:p w:rsidR="00394CEC" w:rsidRDefault="00B26640" w:rsidP="00BF352C">
      <w:pPr>
        <w:pStyle w:val="ListParagraph1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OS - </w:t>
      </w:r>
      <w:r>
        <w:rPr>
          <w:rFonts w:ascii="Garamond" w:hAnsi="Garamond"/>
          <w:sz w:val="22"/>
          <w:szCs w:val="22"/>
        </w:rPr>
        <w:t>Windows, Unix, Linux</w:t>
      </w:r>
    </w:p>
    <w:p w:rsidR="00394CEC" w:rsidRDefault="00B26640" w:rsidP="00BF352C">
      <w:pPr>
        <w:pStyle w:val="ListParagraph1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Languages - </w:t>
      </w:r>
      <w:r>
        <w:rPr>
          <w:rFonts w:ascii="Garamond" w:hAnsi="Garamond"/>
          <w:sz w:val="22"/>
          <w:szCs w:val="22"/>
        </w:rPr>
        <w:t>C#</w:t>
      </w:r>
      <w:r>
        <w:rPr>
          <w:rFonts w:ascii="Garamond" w:hAnsi="Garamond"/>
          <w:sz w:val="22"/>
          <w:szCs w:val="22"/>
        </w:rPr>
        <w:t xml:space="preserve">, C++, </w:t>
      </w:r>
      <w:proofErr w:type="spellStart"/>
      <w:r>
        <w:rPr>
          <w:rFonts w:ascii="Garamond" w:hAnsi="Garamond"/>
          <w:sz w:val="22"/>
          <w:szCs w:val="22"/>
        </w:rPr>
        <w:t>Javascript</w:t>
      </w:r>
      <w:proofErr w:type="spellEnd"/>
      <w:r>
        <w:rPr>
          <w:rFonts w:ascii="Garamond" w:hAnsi="Garamond"/>
          <w:sz w:val="22"/>
          <w:szCs w:val="22"/>
        </w:rPr>
        <w:t>, JQuery</w:t>
      </w:r>
      <w:r>
        <w:rPr>
          <w:rFonts w:ascii="Garamond" w:hAnsi="Garamond"/>
          <w:sz w:val="22"/>
          <w:szCs w:val="22"/>
        </w:rPr>
        <w:t>, HTML</w:t>
      </w:r>
      <w:r>
        <w:rPr>
          <w:rFonts w:ascii="Garamond" w:hAnsi="Garamond"/>
          <w:sz w:val="22"/>
          <w:szCs w:val="22"/>
        </w:rPr>
        <w:t xml:space="preserve">, ASP .Net, SQL, </w:t>
      </w:r>
      <w:r>
        <w:rPr>
          <w:rFonts w:ascii="Garamond" w:hAnsi="Garamond"/>
          <w:sz w:val="22"/>
          <w:szCs w:val="22"/>
        </w:rPr>
        <w:t xml:space="preserve">PL/SQL, </w:t>
      </w:r>
      <w:r>
        <w:rPr>
          <w:rFonts w:ascii="Garamond" w:hAnsi="Garamond"/>
          <w:sz w:val="22"/>
          <w:szCs w:val="22"/>
        </w:rPr>
        <w:t>NoSQL</w:t>
      </w:r>
    </w:p>
    <w:p w:rsidR="00394CEC" w:rsidRDefault="00B26640" w:rsidP="00BF352C">
      <w:pPr>
        <w:pStyle w:val="ListParagraph1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Frameworks - .Net, MVC, AngularJS, </w:t>
      </w:r>
      <w:proofErr w:type="spellStart"/>
      <w:r>
        <w:rPr>
          <w:rFonts w:ascii="Garamond" w:hAnsi="Garamond"/>
          <w:sz w:val="22"/>
          <w:szCs w:val="22"/>
        </w:rPr>
        <w:t>ExpressJS</w:t>
      </w:r>
      <w:proofErr w:type="spellEnd"/>
      <w:r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NodeJS</w:t>
      </w:r>
      <w:proofErr w:type="spellEnd"/>
    </w:p>
    <w:p w:rsidR="00394CEC" w:rsidRDefault="00B26640" w:rsidP="00BF352C">
      <w:pPr>
        <w:pStyle w:val="ListParagraph1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Databases - MS SQL, Oracle, MongoDB, </w:t>
      </w:r>
      <w:proofErr w:type="spellStart"/>
      <w:r>
        <w:rPr>
          <w:rFonts w:ascii="Garamond" w:hAnsi="Garamond"/>
          <w:sz w:val="22"/>
          <w:szCs w:val="22"/>
        </w:rPr>
        <w:t>MySql</w:t>
      </w:r>
      <w:proofErr w:type="spellEnd"/>
    </w:p>
    <w:p w:rsidR="00394CEC" w:rsidRDefault="00B26640" w:rsidP="00BF352C">
      <w:pPr>
        <w:pStyle w:val="ListParagraph1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Tools - Visual Studio, TFS, SVN, </w:t>
      </w:r>
      <w:proofErr w:type="spellStart"/>
      <w:r>
        <w:rPr>
          <w:rFonts w:ascii="Garamond" w:hAnsi="Garamond"/>
          <w:sz w:val="22"/>
          <w:szCs w:val="22"/>
        </w:rPr>
        <w:t>Git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NuGet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Nunit</w:t>
      </w:r>
      <w:proofErr w:type="spellEnd"/>
    </w:p>
    <w:sectPr w:rsidR="00394CEC">
      <w:footnotePr>
        <w:pos w:val="beneathText"/>
      </w:footnotePr>
      <w:type w:val="continuous"/>
      <w:pgSz w:w="12240" w:h="15840"/>
      <w:pgMar w:top="423" w:right="1498" w:bottom="3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altName w:val="Microsoft Sans Serif"/>
    <w:charset w:val="00"/>
    <w:family w:val="swiss"/>
    <w:pitch w:val="default"/>
    <w:sig w:usb0="00002A87" w:usb1="C0000000" w:usb2="00000008" w:usb3="00000000" w:csb0="000000FF" w:csb1="00000000"/>
  </w:font>
  <w:font w:name="HG Mincho Light J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WPS Special 3" w:hAnsi="WPS Special 3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hanging="420"/>
      </w:pPr>
      <w:rPr>
        <w:rFonts w:ascii="WPS Special 3" w:hAnsi="WPS Special 3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entative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80" w:hanging="360"/>
      </w:pPr>
      <w:rPr>
        <w:rFonts w:ascii="WPS Special 3" w:hAnsi="WPS Special 3" w:hint="default"/>
      </w:rPr>
    </w:lvl>
    <w:lvl w:ilvl="1" w:tentative="1">
      <w:start w:val="1"/>
      <w:numFmt w:val="bullet"/>
      <w:lvlRestart w:val="0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Restart w:val="0"/>
      <w:lvlText w:val=""/>
      <w:lvlJc w:val="left"/>
      <w:pPr>
        <w:ind w:left="2220" w:hanging="360"/>
      </w:pPr>
      <w:rPr>
        <w:rFonts w:ascii="WPS Special 1" w:hAnsi="WPS Special 1" w:hint="default"/>
      </w:rPr>
    </w:lvl>
    <w:lvl w:ilvl="3" w:tentative="1">
      <w:start w:val="1"/>
      <w:numFmt w:val="bullet"/>
      <w:lvlRestart w:val="0"/>
      <w:lvlText w:val=""/>
      <w:lvlJc w:val="left"/>
      <w:pPr>
        <w:ind w:left="2940" w:hanging="360"/>
      </w:pPr>
      <w:rPr>
        <w:rFonts w:ascii="WPS Special 3" w:hAnsi="WPS Special 3" w:hint="default"/>
      </w:rPr>
    </w:lvl>
    <w:lvl w:ilvl="4" w:tentative="1">
      <w:start w:val="1"/>
      <w:numFmt w:val="bullet"/>
      <w:lvlRestart w:val="0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Restart w:val="0"/>
      <w:lvlText w:val=""/>
      <w:lvlJc w:val="left"/>
      <w:pPr>
        <w:ind w:left="4380" w:hanging="360"/>
      </w:pPr>
      <w:rPr>
        <w:rFonts w:ascii="WPS Special 1" w:hAnsi="WPS Special 1" w:hint="default"/>
      </w:rPr>
    </w:lvl>
    <w:lvl w:ilvl="6" w:tentative="1">
      <w:start w:val="1"/>
      <w:numFmt w:val="bullet"/>
      <w:lvlRestart w:val="0"/>
      <w:lvlText w:val=""/>
      <w:lvlJc w:val="left"/>
      <w:pPr>
        <w:ind w:left="5100" w:hanging="360"/>
      </w:pPr>
      <w:rPr>
        <w:rFonts w:ascii="WPS Special 3" w:hAnsi="WPS Special 3" w:hint="default"/>
      </w:rPr>
    </w:lvl>
    <w:lvl w:ilvl="7" w:tentative="1">
      <w:start w:val="1"/>
      <w:numFmt w:val="bullet"/>
      <w:lvlRestart w:val="0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Restart w:val="0"/>
      <w:lvlText w:val=""/>
      <w:lvlJc w:val="left"/>
      <w:pPr>
        <w:ind w:left="6540" w:hanging="360"/>
      </w:pPr>
      <w:rPr>
        <w:rFonts w:ascii="WPS Special 1" w:hAnsi="WPS Special 1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beneathText"/>
  </w:foot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_AMO_XmlVersion" w:val="Empty"/>
  </w:docVars>
  <w:rsids>
    <w:rsidRoot w:val="00172A27"/>
    <w:rsid w:val="00172A27"/>
    <w:rsid w:val="001C1999"/>
    <w:rsid w:val="001E2B14"/>
    <w:rsid w:val="001F3F5E"/>
    <w:rsid w:val="002A7917"/>
    <w:rsid w:val="002F5E66"/>
    <w:rsid w:val="00394CEC"/>
    <w:rsid w:val="003A09AA"/>
    <w:rsid w:val="003F05B7"/>
    <w:rsid w:val="00405496"/>
    <w:rsid w:val="004147BA"/>
    <w:rsid w:val="00493240"/>
    <w:rsid w:val="00655558"/>
    <w:rsid w:val="006C68D1"/>
    <w:rsid w:val="006F64D6"/>
    <w:rsid w:val="008C0685"/>
    <w:rsid w:val="009479FA"/>
    <w:rsid w:val="00990AD8"/>
    <w:rsid w:val="009E510B"/>
    <w:rsid w:val="00A530BA"/>
    <w:rsid w:val="00AC496C"/>
    <w:rsid w:val="00B1241D"/>
    <w:rsid w:val="00B26640"/>
    <w:rsid w:val="00B46416"/>
    <w:rsid w:val="00B75D8C"/>
    <w:rsid w:val="00BA129C"/>
    <w:rsid w:val="00BA1A98"/>
    <w:rsid w:val="00BF352C"/>
    <w:rsid w:val="00C251B1"/>
    <w:rsid w:val="00C81E7D"/>
    <w:rsid w:val="00C82E4D"/>
    <w:rsid w:val="00C87AB2"/>
    <w:rsid w:val="00D610A4"/>
    <w:rsid w:val="00DF7F0C"/>
    <w:rsid w:val="00F45596"/>
    <w:rsid w:val="00F67A27"/>
    <w:rsid w:val="562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0"/>
  <w15:docId w15:val="{7296C8DB-271C-4D3B-8D42-3A609417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urier" w:eastAsia="Times New Roman" w:hAnsi="Courier"/>
      <w:sz w:val="24"/>
      <w:lang w:eastAsia="ar-SA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ahoma"/>
      <w:i/>
      <w:iCs/>
      <w:szCs w:val="24"/>
    </w:r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rFonts w:ascii="Times New Roman" w:eastAsia="Times New Roman" w:hAnsi="Times New Roman" w:cs="Times New Roman"/>
      <w:color w:val="000080"/>
      <w:u w:val="single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customStyle="1" w:styleId="Framecontents">
    <w:name w:val="Frame contents"/>
    <w:basedOn w:val="BodyText"/>
    <w:pPr>
      <w:widowControl w:val="0"/>
      <w:ind w:left="15"/>
    </w:pPr>
    <w:rPr>
      <w:rFonts w:ascii="Albany AMT" w:eastAsia="HG Mincho Light J" w:hAnsi="Albany AMT"/>
      <w:color w:val="000000"/>
      <w:sz w:val="22"/>
      <w:szCs w:val="24"/>
    </w:rPr>
  </w:style>
  <w:style w:type="paragraph" w:customStyle="1" w:styleId="ListParagraph1">
    <w:name w:val="List Paragraph1"/>
    <w:basedOn w:val="Normal"/>
    <w:qFormat/>
    <w:pPr>
      <w:ind w:left="720"/>
    </w:pPr>
    <w:rPr>
      <w:rFonts w:ascii="Times New Roman" w:hAnsi="Times New Roman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customStyle="1" w:styleId="WW-Absatz-Standardschriftart111">
    <w:name w:val="WW-Absatz-Standardschriftart111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-Absatz-Standardschriftart1111">
    <w:name w:val="WW-Absatz-Standardschriftart1111"/>
    <w:rPr>
      <w:rFonts w:ascii="Times New Roman" w:eastAsia="Times New Roman" w:hAnsi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-Absatz-Standardschriftart11">
    <w:name w:val="WW-Absatz-Standardschriftart11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8Num8z2">
    <w:name w:val="WW8Num8z2"/>
    <w:rPr>
      <w:rFonts w:ascii="Wingdings" w:eastAsia="Times New Roman" w:hAnsi="Wingdings" w:cs="Times New Roman"/>
    </w:rPr>
  </w:style>
  <w:style w:type="character" w:customStyle="1" w:styleId="WW8Num1z0">
    <w:name w:val="WW8Num1z0"/>
    <w:rPr>
      <w:rFonts w:ascii="Wingdings" w:eastAsia="Times New Roman" w:hAnsi="Wingdings" w:cs="StarSymbol"/>
      <w:sz w:val="18"/>
      <w:szCs w:val="18"/>
    </w:rPr>
  </w:style>
  <w:style w:type="character" w:customStyle="1" w:styleId="WW8Num6z2">
    <w:name w:val="WW8Num6z2"/>
    <w:rPr>
      <w:rFonts w:ascii="Wingdings" w:eastAsia="Times New Roman" w:hAnsi="Wingdings" w:cs="Times New Roman"/>
    </w:rPr>
  </w:style>
  <w:style w:type="character" w:customStyle="1" w:styleId="WW8Num4z0">
    <w:name w:val="WW8Num4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1z2">
    <w:name w:val="WW8Num1z2"/>
    <w:rPr>
      <w:rFonts w:ascii="StarSymbol" w:eastAsia="Times New Roman" w:hAnsi="StarSymbol" w:cs="StarSymbol"/>
      <w:sz w:val="18"/>
      <w:szCs w:val="18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8z0">
    <w:name w:val="WW8Num8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Wingdings 2" w:eastAsia="Times New Roman" w:hAnsi="Wingdings 2" w:cs="StarSymbol"/>
      <w:sz w:val="18"/>
      <w:szCs w:val="18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DefaultParagraphFont1">
    <w:name w:val="Default Paragraph Font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polit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527</Words>
  <Characters>3009</Characters>
  <Application>Microsoft Office Word</Application>
  <DocSecurity>0</DocSecurity>
  <Lines>25</Lines>
  <Paragraphs>7</Paragraphs>
  <ScaleCrop>false</ScaleCrop>
  <Company>WellCare HMO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Politis</dc:title>
  <dc:creator>Politis, Jason</dc:creator>
  <cp:lastModifiedBy>Jason Politis</cp:lastModifiedBy>
  <cp:revision>2</cp:revision>
  <cp:lastPrinted>2014-08-13T14:57:00Z</cp:lastPrinted>
  <dcterms:created xsi:type="dcterms:W3CDTF">2016-02-22T00:17:00Z</dcterms:created>
  <dcterms:modified xsi:type="dcterms:W3CDTF">2016-02-22T15:47:00Z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1033-9.1.0.5214</vt:lpwstr>
  </property>
</Properties>
</file>